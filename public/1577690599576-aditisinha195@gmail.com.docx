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A2CED" w14:paraId="605FC51D" w14:textId="77777777">
      <w:pPr>
        <w:spacing w:before="24"/>
        <w:rPr>
          <w:b/>
          <w:sz w:val="32"/>
        </w:rPr>
      </w:pPr>
      <w:r>
        <w:rPr>
          <w:b/>
          <w:sz w:val="40"/>
          <w:szCs w:val="40"/>
          <w:u w:val="single"/>
        </w:rPr>
        <w:t>Aditi Sinha</w:t>
      </w:r>
      <w:r>
        <w:rPr>
          <w:b/>
          <w:sz w:val="32"/>
        </w:rPr>
        <w:t xml:space="preserve"> </w:t>
      </w:r>
    </w:p>
    <w:p w:rsidR="00F54333" w14:paraId="5519DFD9" w14:textId="77777777">
      <w:pPr>
        <w:spacing w:before="24"/>
        <w:rPr>
          <w:b/>
          <w:sz w:val="32"/>
        </w:rPr>
      </w:pPr>
    </w:p>
    <w:p w:rsidR="004A2CED" w14:paraId="5CAD5A67" w14:textId="77777777">
      <w:pPr>
        <w:spacing w:before="24"/>
      </w:pPr>
      <w:r>
        <w:t>204,</w:t>
      </w:r>
      <w:r w:rsidR="00402E6A">
        <w:t xml:space="preserve"> </w:t>
      </w:r>
      <w:r>
        <w:t xml:space="preserve">House No-5443 Lotus Lane Block-B, Near Huda Metro Gurugram </w:t>
      </w:r>
      <w:r w:rsidR="00402E6A">
        <w:t>Haryana</w:t>
      </w:r>
      <w:r>
        <w:t xml:space="preserve"> Phone No: +917028839666</w:t>
      </w:r>
    </w:p>
    <w:p w:rsidR="004A2CED" w14:paraId="017201B4" w14:textId="77777777">
      <w:pPr>
        <w:pStyle w:val="BodyText"/>
        <w:spacing w:line="293" w:lineRule="exact"/>
      </w:pPr>
      <w:r>
        <w:t>E-Mail ID:</w:t>
      </w:r>
      <w:r w:rsidR="00402E6A">
        <w:t xml:space="preserve"> </w:t>
      </w:r>
      <w:hyperlink r:id="rId4" w:history="1">
        <w:r w:rsidRPr="009E50B9" w:rsidR="00F54333">
          <w:rPr>
            <w:rStyle w:val="Hyperlink"/>
          </w:rPr>
          <w:t>aditisinha195@gmail.com</w:t>
        </w:r>
      </w:hyperlink>
      <w:r>
        <w:t xml:space="preserve"> </w:t>
      </w:r>
    </w:p>
    <w:p w:rsidR="00F54333" w14:paraId="0DB81988" w14:textId="77777777">
      <w:pPr>
        <w:pStyle w:val="BodyText"/>
        <w:spacing w:line="293" w:lineRule="exact"/>
      </w:pPr>
    </w:p>
    <w:p w:rsidR="004A2CED" w14:paraId="6AB8204A" w14:textId="77777777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626745</wp:posOffset>
                </wp:positionH>
                <wp:positionV relativeFrom="paragraph">
                  <wp:posOffset>48895</wp:posOffset>
                </wp:positionV>
                <wp:extent cx="5660390" cy="36195"/>
                <wp:effectExtent l="0" t="0" r="0" b="0"/>
                <wp:wrapTopAndBottom/>
                <wp:docPr id="2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0390" cy="3619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B83C68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5" style="flip:y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6192" from="49.35pt,3.85pt" to="495.05pt,6.7pt" strokecolor="#b83c68" strokeweight="0.96pt">
                <w10:wrap type="topAndBottom"/>
              </v:line>
            </w:pict>
          </mc:Fallback>
        </mc:AlternateContent>
      </w:r>
    </w:p>
    <w:p w:rsidR="004A2CED" w14:paraId="34BBB0D4" w14:textId="77777777">
      <w:pPr>
        <w:pStyle w:val="BodyText"/>
        <w:spacing w:before="66"/>
        <w:ind w:left="289" w:right="539"/>
      </w:pPr>
      <w:r>
        <w:rPr>
          <w:b/>
          <w:u w:val="thick"/>
        </w:rPr>
        <w:t>Career Objective</w:t>
      </w:r>
      <w:r>
        <w:t>: To be part of an esteemed organization where I get opportunities to utilize my skills, abilities and contribute towards the growth of the company.</w:t>
      </w:r>
    </w:p>
    <w:p w:rsidR="004A2CED" w14:paraId="1F7B936D" w14:textId="77777777">
      <w:pPr>
        <w:pStyle w:val="BodyText"/>
        <w:spacing w:before="7"/>
        <w:rPr>
          <w:sz w:val="19"/>
        </w:rPr>
      </w:pPr>
    </w:p>
    <w:p w:rsidR="004A2CED" w14:paraId="62D39157" w14:textId="77777777">
      <w:pPr>
        <w:pStyle w:val="Heading11"/>
        <w:spacing w:before="1"/>
        <w:rPr>
          <w:u w:val="thick"/>
        </w:rPr>
      </w:pPr>
      <w:r>
        <w:rPr>
          <w:u w:val="thick"/>
        </w:rPr>
        <w:t>Work Experience:</w:t>
      </w:r>
    </w:p>
    <w:p w:rsidR="004A2CED" w14:paraId="697BA127" w14:textId="77777777">
      <w:pPr>
        <w:pStyle w:val="Heading11"/>
        <w:spacing w:before="1"/>
      </w:pPr>
    </w:p>
    <w:p w:rsidR="00402E6A" w14:paraId="46E23A3F" w14:textId="77777777">
      <w:pPr>
        <w:tabs>
          <w:tab w:val="left" w:pos="1631"/>
        </w:tabs>
        <w:spacing w:before="51"/>
        <w:ind w:left="260" w:right="3320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z w:val="24"/>
        </w:rPr>
        <w:t>:</w:t>
      </w:r>
      <w:r>
        <w:rPr>
          <w:b/>
          <w:sz w:val="24"/>
        </w:rPr>
        <w:t xml:space="preserve"> Globe Teleservices </w:t>
      </w:r>
      <w:r>
        <w:rPr>
          <w:b/>
          <w:sz w:val="24"/>
        </w:rPr>
        <w:t>Limited.</w:t>
      </w:r>
      <w:r>
        <w:rPr>
          <w:b/>
          <w:sz w:val="24"/>
        </w:rPr>
        <w:t xml:space="preserve"> Ltd</w:t>
      </w:r>
      <w:r>
        <w:rPr>
          <w:b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z w:val="24"/>
        </w:rPr>
        <w:t>Gurugram)</w:t>
      </w:r>
      <w:r>
        <w:rPr>
          <w:b/>
          <w:sz w:val="24"/>
        </w:rPr>
        <w:t xml:space="preserve"> </w:t>
      </w:r>
    </w:p>
    <w:p w:rsidR="004A2CED" w14:paraId="6FE15DFF" w14:textId="77777777">
      <w:pPr>
        <w:tabs>
          <w:tab w:val="left" w:pos="1631"/>
        </w:tabs>
        <w:spacing w:before="51"/>
        <w:ind w:left="260" w:right="3320"/>
        <w:rPr>
          <w:sz w:val="24"/>
        </w:rPr>
      </w:pPr>
      <w:r>
        <w:rPr>
          <w:b/>
          <w:sz w:val="24"/>
        </w:rPr>
        <w:t xml:space="preserve">Duration:  </w:t>
      </w:r>
      <w:r w:rsidRPr="00F408EF">
        <w:rPr>
          <w:b/>
          <w:sz w:val="24"/>
        </w:rPr>
        <w:t>June'16 to May'19</w:t>
      </w:r>
    </w:p>
    <w:p w:rsidR="004A2CED" w:rsidRPr="00402E6A" w14:paraId="33DFFB0B" w14:textId="77777777">
      <w:pPr>
        <w:ind w:left="260"/>
        <w:rPr>
          <w:b/>
          <w:sz w:val="24"/>
        </w:rPr>
      </w:pPr>
      <w:r>
        <w:rPr>
          <w:b/>
          <w:sz w:val="24"/>
        </w:rPr>
        <w:t>Designation:</w:t>
      </w:r>
      <w:r>
        <w:rPr>
          <w:sz w:val="24"/>
        </w:rPr>
        <w:t xml:space="preserve"> </w:t>
      </w:r>
      <w:r w:rsidRPr="00402E6A" w:rsidR="00AB5CC7">
        <w:rPr>
          <w:b/>
          <w:sz w:val="24"/>
        </w:rPr>
        <w:t xml:space="preserve">Carrier Relationship Manager </w:t>
      </w:r>
    </w:p>
    <w:p w:rsidR="004A2CED" w:rsidP="00F408EF" w14:paraId="32AEB521" w14:textId="77777777">
      <w:pPr>
        <w:pStyle w:val="BodyText"/>
        <w:spacing w:before="1"/>
        <w:ind w:right="539"/>
        <w:rPr>
          <w:sz w:val="23"/>
        </w:rPr>
      </w:pPr>
    </w:p>
    <w:p w:rsidR="004A2CED" w:rsidP="00402E6A" w14:paraId="73678E8C" w14:textId="77777777">
      <w:pPr>
        <w:pStyle w:val="ListParagraph"/>
        <w:numPr>
          <w:ilvl w:val="0"/>
          <w:numId w:val="8"/>
        </w:numPr>
      </w:pPr>
      <w:r>
        <w:t>Client retention and new client conversions with the consistent value delivery</w:t>
      </w:r>
    </w:p>
    <w:p w:rsidR="004A2CED" w:rsidP="00402E6A" w14:paraId="66D48FB6" w14:textId="77777777">
      <w:pPr>
        <w:pStyle w:val="ListParagraph"/>
        <w:numPr>
          <w:ilvl w:val="0"/>
          <w:numId w:val="8"/>
        </w:numPr>
      </w:pPr>
      <w:r>
        <w:t xml:space="preserve">To handle customer base </w:t>
      </w:r>
      <w:r w:rsidR="00402E6A">
        <w:t>to</w:t>
      </w:r>
      <w:r>
        <w:t xml:space="preserve"> make provision of A2P wholesale SMS for termination</w:t>
      </w:r>
    </w:p>
    <w:p w:rsidR="004A2CED" w:rsidP="00402E6A" w14:paraId="039A26E4" w14:textId="77777777">
      <w:pPr>
        <w:pStyle w:val="ListParagraph"/>
        <w:numPr>
          <w:ilvl w:val="0"/>
          <w:numId w:val="8"/>
        </w:numPr>
      </w:pPr>
      <w:r>
        <w:t>Responsible for managing customer requests and maintained accounts and ensured installation of necessary upgrades</w:t>
      </w:r>
    </w:p>
    <w:p w:rsidR="004A2CED" w:rsidP="00402E6A" w14:paraId="4BD2B046" w14:textId="77777777">
      <w:pPr>
        <w:pStyle w:val="ListParagraph"/>
        <w:numPr>
          <w:ilvl w:val="0"/>
          <w:numId w:val="8"/>
        </w:numPr>
      </w:pPr>
      <w:r>
        <w:t>To continue follow up with clients for services</w:t>
      </w:r>
    </w:p>
    <w:p w:rsidR="004A2CED" w:rsidP="00402E6A" w14:paraId="6CC15727" w14:textId="77777777">
      <w:pPr>
        <w:pStyle w:val="ListParagraph"/>
        <w:numPr>
          <w:ilvl w:val="0"/>
          <w:numId w:val="8"/>
        </w:numPr>
      </w:pPr>
      <w:r>
        <w:t>Working in close relation with sales support and operation team to ensure service level is met for all customers</w:t>
      </w:r>
    </w:p>
    <w:p w:rsidR="004A2CED" w:rsidP="00402E6A" w14:paraId="50395852" w14:textId="77777777">
      <w:pPr>
        <w:pStyle w:val="ListParagraph"/>
        <w:numPr>
          <w:ilvl w:val="0"/>
          <w:numId w:val="8"/>
        </w:numPr>
      </w:pPr>
      <w:r>
        <w:t>By scheduling meeting with client and generating new lead</w:t>
      </w:r>
    </w:p>
    <w:p w:rsidR="004A2CED" w:rsidP="00402E6A" w14:paraId="42FE2405" w14:textId="77777777">
      <w:pPr>
        <w:pStyle w:val="ListParagraph"/>
        <w:numPr>
          <w:ilvl w:val="0"/>
          <w:numId w:val="8"/>
        </w:numPr>
      </w:pPr>
      <w:r>
        <w:t xml:space="preserve">To conduct market research identified emerging </w:t>
      </w:r>
      <w:r w:rsidR="00402E6A">
        <w:t>market</w:t>
      </w:r>
      <w:r>
        <w:t xml:space="preserve"> trends and introduce market strategies </w:t>
      </w:r>
    </w:p>
    <w:p w:rsidR="004A2CED" w:rsidP="00402E6A" w14:paraId="2AB8B2AD" w14:textId="69855B62">
      <w:pPr>
        <w:pStyle w:val="ListParagraph"/>
        <w:numPr>
          <w:ilvl w:val="0"/>
          <w:numId w:val="8"/>
        </w:numPr>
      </w:pPr>
      <w:r>
        <w:t xml:space="preserve">Directly working with telecom hub and operator like Airtel, </w:t>
      </w:r>
      <w:r w:rsidR="00332F91">
        <w:t>Orange,</w:t>
      </w:r>
      <w:r w:rsidR="00F408EF">
        <w:t xml:space="preserve"> </w:t>
      </w:r>
      <w:r w:rsidR="00F408EF">
        <w:t>Infobip</w:t>
      </w:r>
      <w:r w:rsidR="00F408EF">
        <w:t>, Tata, SAP, Vodafone</w:t>
      </w:r>
    </w:p>
    <w:p w:rsidR="004A2CED" w:rsidP="00402E6A" w14:paraId="0AAB6F0B" w14:textId="77777777">
      <w:pPr>
        <w:pStyle w:val="ListParagraph"/>
        <w:numPr>
          <w:ilvl w:val="0"/>
          <w:numId w:val="8"/>
        </w:numPr>
      </w:pPr>
      <w:r>
        <w:t xml:space="preserve">Promoting and selling of managed services, such as Bulk SMS, Two Way SMS, Premium Numbers, Missed call services and reseller panel </w:t>
      </w:r>
    </w:p>
    <w:p w:rsidR="004A2CED" w:rsidP="00402E6A" w14:paraId="6DCFA474" w14:textId="77777777">
      <w:pPr>
        <w:pStyle w:val="ListParagraph"/>
        <w:numPr>
          <w:ilvl w:val="0"/>
          <w:numId w:val="8"/>
        </w:numPr>
      </w:pPr>
      <w:r>
        <w:t xml:space="preserve">Suggest best as per their requirements /Closing Sales. </w:t>
      </w:r>
    </w:p>
    <w:p w:rsidR="00683E36" w:rsidP="00402E6A" w14:paraId="51E4DD77" w14:textId="77777777">
      <w:pPr>
        <w:pStyle w:val="ListParagraph"/>
        <w:numPr>
          <w:ilvl w:val="0"/>
          <w:numId w:val="8"/>
        </w:numPr>
      </w:pPr>
      <w:r>
        <w:t>Achieving Sales targets</w:t>
      </w:r>
    </w:p>
    <w:p w:rsidR="004A2CED" w14:paraId="54110AA7" w14:textId="77777777">
      <w:pPr>
        <w:pStyle w:val="BodyText"/>
        <w:spacing w:before="4"/>
        <w:rPr>
          <w:sz w:val="19"/>
        </w:rPr>
      </w:pPr>
    </w:p>
    <w:p w:rsidR="004A2CED" w14:paraId="2CD27C24" w14:textId="77777777">
      <w:pPr>
        <w:pStyle w:val="Heading11"/>
        <w:jc w:val="both"/>
        <w:rPr>
          <w:u w:val="thick"/>
        </w:rPr>
      </w:pPr>
      <w:r>
        <w:rPr>
          <w:u w:val="thick"/>
        </w:rPr>
        <w:t>Summer Training &amp; Project Details</w:t>
      </w:r>
      <w:r>
        <w:rPr>
          <w:u w:val="none"/>
        </w:rPr>
        <w:t>:</w:t>
      </w:r>
    </w:p>
    <w:p w:rsidR="004A2CED" w14:paraId="21F131E5" w14:textId="77777777">
      <w:pPr>
        <w:pStyle w:val="Heading11"/>
        <w:jc w:val="both"/>
        <w:rPr>
          <w:u w:val="thick"/>
        </w:rPr>
      </w:pPr>
    </w:p>
    <w:p w:rsidR="00683E36" w:rsidP="00683E36" w14:paraId="3D13D63D" w14:textId="77777777">
      <w:pPr>
        <w:pStyle w:val="Heading11"/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I had done my project related to market research in "</w:t>
      </w:r>
      <w:r>
        <w:rPr>
          <w:u w:val="none"/>
        </w:rPr>
        <w:t xml:space="preserve">Blue Ocean Media </w:t>
      </w:r>
      <w:r>
        <w:rPr>
          <w:u w:val="none"/>
        </w:rPr>
        <w:t>Pvt.Ltd</w:t>
      </w:r>
      <w:r>
        <w:rPr>
          <w:b w:val="0"/>
          <w:bCs w:val="0"/>
          <w:u w:val="none"/>
        </w:rPr>
        <w:t xml:space="preserve">" (May 2013 to June 2013) </w:t>
      </w:r>
    </w:p>
    <w:p w:rsidR="00683E36" w:rsidP="00683E36" w14:paraId="3D0EB6E8" w14:textId="77777777">
      <w:pPr>
        <w:pStyle w:val="Heading11"/>
        <w:numPr>
          <w:ilvl w:val="0"/>
          <w:numId w:val="10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Promotion of Transit Media</w:t>
      </w:r>
    </w:p>
    <w:p w:rsidR="00683E36" w:rsidP="00683E36" w14:paraId="788BA676" w14:textId="77777777">
      <w:pPr>
        <w:pStyle w:val="Heading11"/>
        <w:numPr>
          <w:ilvl w:val="0"/>
          <w:numId w:val="10"/>
        </w:num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Generate lead by approaching production houses</w:t>
      </w:r>
    </w:p>
    <w:p w:rsidR="00683E36" w:rsidP="00683E36" w14:paraId="207E0850" w14:textId="77777777">
      <w:pPr>
        <w:pStyle w:val="ListParagraph"/>
        <w:numPr>
          <w:ilvl w:val="0"/>
          <w:numId w:val="10"/>
        </w:numPr>
      </w:pPr>
      <w:r>
        <w:t>Rigorous follow up with clients and converting the leads</w:t>
      </w:r>
    </w:p>
    <w:p w:rsidR="00C17F14" w:rsidP="00C17F14" w14:paraId="1E1199E4" w14:textId="4AC74E49">
      <w:pPr>
        <w:pStyle w:val="ListParagraph"/>
        <w:ind w:left="980" w:firstLine="0"/>
      </w:pPr>
    </w:p>
    <w:p w:rsidR="00C17F14" w:rsidRPr="00BA7DF9" w:rsidP="00BA7DF9" w14:paraId="2449757B" w14:textId="72BF802E">
      <w:pPr>
        <w:rPr>
          <w:b/>
          <w:bCs/>
          <w:sz w:val="24"/>
          <w:szCs w:val="24"/>
          <w:u w:val="thick" w:color="000000"/>
        </w:rPr>
      </w:pPr>
      <w:r w:rsidRPr="00BA7DF9">
        <w:rPr>
          <w:b/>
          <w:bCs/>
          <w:sz w:val="24"/>
          <w:szCs w:val="24"/>
          <w:u w:val="thick" w:color="000000"/>
        </w:rPr>
        <w:t>Academic Profile</w:t>
      </w:r>
      <w:r w:rsidR="00B61791">
        <w:rPr>
          <w:b/>
          <w:bCs/>
          <w:sz w:val="24"/>
          <w:szCs w:val="24"/>
          <w:u w:val="thick" w:color="000000"/>
        </w:rPr>
        <w:t>:</w:t>
      </w:r>
      <w:bookmarkStart w:id="0" w:name="_GoBack"/>
      <w:bookmarkEnd w:id="0"/>
    </w:p>
    <w:p w:rsidR="00BA7DF9" w:rsidRPr="00683E36" w:rsidP="00BA7DF9" w14:paraId="2619A41E" w14:textId="77777777"/>
    <w:tbl>
      <w:tblPr>
        <w:tblStyle w:val="TableGrid"/>
        <w:tblW w:w="9509" w:type="dxa"/>
        <w:tblInd w:w="260" w:type="dxa"/>
        <w:tblLook w:val="04A0"/>
      </w:tblPr>
      <w:tblGrid>
        <w:gridCol w:w="2054"/>
        <w:gridCol w:w="3345"/>
        <w:gridCol w:w="4110"/>
      </w:tblGrid>
      <w:tr w14:paraId="70587501" w14:textId="77777777" w:rsidTr="00BA7DF9">
        <w:tblPrEx>
          <w:tblW w:w="9509" w:type="dxa"/>
          <w:tblInd w:w="260" w:type="dxa"/>
          <w:tblLook w:val="04A0"/>
        </w:tblPrEx>
        <w:trPr>
          <w:trHeight w:val="272"/>
        </w:trPr>
        <w:tc>
          <w:tcPr>
            <w:tcW w:w="2054" w:type="dxa"/>
          </w:tcPr>
          <w:p w:rsidR="00BA7DF9" w:rsidRPr="00BA7DF9" w:rsidP="00BA7DF9" w14:paraId="58A50915" w14:textId="63066C74">
            <w:pPr>
              <w:pStyle w:val="Heading11"/>
              <w:ind w:left="0"/>
              <w:jc w:val="center"/>
              <w:rPr>
                <w:sz w:val="28"/>
                <w:szCs w:val="28"/>
                <w:u w:val="none"/>
              </w:rPr>
            </w:pPr>
            <w:r w:rsidRPr="00BA7DF9">
              <w:rPr>
                <w:sz w:val="28"/>
                <w:szCs w:val="28"/>
                <w:u w:val="none"/>
              </w:rPr>
              <w:t>Course</w:t>
            </w:r>
          </w:p>
        </w:tc>
        <w:tc>
          <w:tcPr>
            <w:tcW w:w="3345" w:type="dxa"/>
          </w:tcPr>
          <w:p w:rsidR="00BA7DF9" w:rsidRPr="00BA7DF9" w:rsidP="00BA7DF9" w14:paraId="4E5A539A" w14:textId="3A16EE32">
            <w:pPr>
              <w:pStyle w:val="Heading11"/>
              <w:ind w:left="0"/>
              <w:jc w:val="center"/>
              <w:rPr>
                <w:sz w:val="28"/>
                <w:szCs w:val="28"/>
                <w:u w:val="none"/>
              </w:rPr>
            </w:pPr>
            <w:r w:rsidRPr="00BA7DF9">
              <w:rPr>
                <w:sz w:val="28"/>
                <w:szCs w:val="28"/>
                <w:u w:val="none"/>
              </w:rPr>
              <w:t>College/University</w:t>
            </w:r>
          </w:p>
        </w:tc>
        <w:tc>
          <w:tcPr>
            <w:tcW w:w="4110" w:type="dxa"/>
          </w:tcPr>
          <w:p w:rsidR="00BA7DF9" w:rsidRPr="00BA7DF9" w:rsidP="00BA7DF9" w14:paraId="7A462723" w14:textId="6B586D36">
            <w:pPr>
              <w:pStyle w:val="Heading11"/>
              <w:ind w:left="0"/>
              <w:jc w:val="center"/>
              <w:rPr>
                <w:sz w:val="28"/>
                <w:szCs w:val="28"/>
                <w:u w:val="none"/>
              </w:rPr>
            </w:pPr>
            <w:r w:rsidRPr="00BA7DF9">
              <w:rPr>
                <w:sz w:val="28"/>
                <w:szCs w:val="28"/>
                <w:u w:val="none"/>
              </w:rPr>
              <w:t>Year</w:t>
            </w:r>
          </w:p>
        </w:tc>
      </w:tr>
      <w:tr w14:paraId="6C8F9141" w14:textId="77777777" w:rsidTr="00BA7DF9">
        <w:tblPrEx>
          <w:tblW w:w="9509" w:type="dxa"/>
          <w:tblInd w:w="260" w:type="dxa"/>
          <w:tblLook w:val="04A0"/>
        </w:tblPrEx>
        <w:trPr>
          <w:trHeight w:val="272"/>
        </w:trPr>
        <w:tc>
          <w:tcPr>
            <w:tcW w:w="2054" w:type="dxa"/>
          </w:tcPr>
          <w:p w:rsidR="00BA7DF9" w:rsidRPr="00B61791" w:rsidP="00BA7DF9" w14:paraId="0C8D9AFB" w14:textId="6C16747A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PGDM</w:t>
            </w:r>
          </w:p>
        </w:tc>
        <w:tc>
          <w:tcPr>
            <w:tcW w:w="3345" w:type="dxa"/>
          </w:tcPr>
          <w:p w:rsidR="00BA7DF9" w:rsidRPr="00B61791" w:rsidP="00BA7DF9" w14:paraId="2F7F4D27" w14:textId="5C53B614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AIU</w:t>
            </w:r>
          </w:p>
        </w:tc>
        <w:tc>
          <w:tcPr>
            <w:tcW w:w="4110" w:type="dxa"/>
          </w:tcPr>
          <w:p w:rsidR="00BA7DF9" w:rsidRPr="00B61791" w:rsidP="00BA7DF9" w14:paraId="41BF8CF6" w14:textId="3604ACE6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2016</w:t>
            </w:r>
          </w:p>
        </w:tc>
      </w:tr>
      <w:tr w14:paraId="528FF05F" w14:textId="77777777" w:rsidTr="00BA7DF9">
        <w:tblPrEx>
          <w:tblW w:w="9509" w:type="dxa"/>
          <w:tblInd w:w="260" w:type="dxa"/>
          <w:tblLook w:val="04A0"/>
        </w:tblPrEx>
        <w:trPr>
          <w:trHeight w:val="283"/>
        </w:trPr>
        <w:tc>
          <w:tcPr>
            <w:tcW w:w="2054" w:type="dxa"/>
          </w:tcPr>
          <w:p w:rsidR="00BA7DF9" w:rsidRPr="00B61791" w:rsidP="00BA7DF9" w14:paraId="5AC46D49" w14:textId="636D3F84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BBM</w:t>
            </w:r>
          </w:p>
        </w:tc>
        <w:tc>
          <w:tcPr>
            <w:tcW w:w="3345" w:type="dxa"/>
          </w:tcPr>
          <w:p w:rsidR="00BA7DF9" w:rsidRPr="00B61791" w:rsidP="00BA7DF9" w14:paraId="3CA18155" w14:textId="7268D3D7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Magadh University</w:t>
            </w:r>
          </w:p>
        </w:tc>
        <w:tc>
          <w:tcPr>
            <w:tcW w:w="4110" w:type="dxa"/>
          </w:tcPr>
          <w:p w:rsidR="00BA7DF9" w:rsidRPr="00B61791" w:rsidP="00BA7DF9" w14:paraId="1AEB5E5E" w14:textId="38D8CBC4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2013</w:t>
            </w:r>
          </w:p>
        </w:tc>
      </w:tr>
      <w:tr w14:paraId="778B99E1" w14:textId="77777777" w:rsidTr="00BA7DF9">
        <w:tblPrEx>
          <w:tblW w:w="9509" w:type="dxa"/>
          <w:tblInd w:w="260" w:type="dxa"/>
          <w:tblLook w:val="04A0"/>
        </w:tblPrEx>
        <w:trPr>
          <w:trHeight w:val="272"/>
        </w:trPr>
        <w:tc>
          <w:tcPr>
            <w:tcW w:w="2054" w:type="dxa"/>
          </w:tcPr>
          <w:p w:rsidR="00BA7DF9" w:rsidRPr="00B61791" w:rsidP="00BA7DF9" w14:paraId="77055D80" w14:textId="05DD2F87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 xml:space="preserve">XII </w:t>
            </w: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th</w:t>
            </w:r>
          </w:p>
        </w:tc>
        <w:tc>
          <w:tcPr>
            <w:tcW w:w="3345" w:type="dxa"/>
          </w:tcPr>
          <w:p w:rsidR="00BA7DF9" w:rsidRPr="00B61791" w:rsidP="00BA7DF9" w14:paraId="23E0F468" w14:textId="53CC9F4D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BSEB</w:t>
            </w:r>
          </w:p>
        </w:tc>
        <w:tc>
          <w:tcPr>
            <w:tcW w:w="4110" w:type="dxa"/>
          </w:tcPr>
          <w:p w:rsidR="00BA7DF9" w:rsidRPr="00B61791" w:rsidP="00BA7DF9" w14:paraId="080D0BD5" w14:textId="54E813F3">
            <w:pPr>
              <w:pStyle w:val="Heading1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00B6179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2010</w:t>
            </w:r>
          </w:p>
        </w:tc>
      </w:tr>
    </w:tbl>
    <w:p w:rsidR="004A2CED" w14:paraId="18CCA9F3" w14:textId="77777777">
      <w:pPr>
        <w:jc w:val="both"/>
        <w:rPr>
          <w:sz w:val="24"/>
        </w:rPr>
      </w:pPr>
    </w:p>
    <w:p w:rsidR="004A2CED" w14:paraId="7EA08200" w14:textId="77777777">
      <w:pPr>
        <w:jc w:val="both"/>
        <w:rPr>
          <w:sz w:val="24"/>
        </w:rPr>
      </w:pPr>
    </w:p>
    <w:p w:rsidR="00C17F14" w14:paraId="26F88C61" w14:textId="24D1D53D">
      <w:pPr>
        <w:jc w:val="both"/>
        <w:rPr>
          <w:b/>
          <w:sz w:val="24"/>
        </w:rPr>
      </w:pPr>
    </w:p>
    <w:p w:rsidR="00B61791" w14:paraId="20EE5855" w14:textId="77777777">
      <w:pPr>
        <w:jc w:val="both"/>
        <w:rPr>
          <w:b/>
          <w:sz w:val="24"/>
        </w:rPr>
      </w:pPr>
    </w:p>
    <w:p w:rsidR="00C17F14" w14:paraId="282E20BC" w14:textId="77777777">
      <w:pPr>
        <w:jc w:val="both"/>
        <w:rPr>
          <w:b/>
          <w:sz w:val="24"/>
        </w:rPr>
      </w:pPr>
    </w:p>
    <w:p w:rsidR="004A2CED" w14:paraId="0CAA8851" w14:textId="77777777">
      <w:pPr>
        <w:jc w:val="both"/>
        <w:rPr>
          <w:b/>
          <w:sz w:val="24"/>
        </w:rPr>
      </w:pPr>
      <w:r>
        <w:rPr>
          <w:b/>
          <w:sz w:val="24"/>
        </w:rPr>
        <w:t>Technical S</w:t>
      </w:r>
      <w:r w:rsidR="00AB5CC7">
        <w:rPr>
          <w:b/>
          <w:sz w:val="24"/>
        </w:rPr>
        <w:t xml:space="preserve">kills </w:t>
      </w:r>
    </w:p>
    <w:p w:rsidR="004A2CED" w14:paraId="053C51DD" w14:textId="7777777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</w:t>
      </w:r>
      <w:r w:rsidR="00402E6A">
        <w:rPr>
          <w:sz w:val="24"/>
        </w:rPr>
        <w:t>S</w:t>
      </w:r>
      <w:r>
        <w:rPr>
          <w:sz w:val="24"/>
        </w:rPr>
        <w:t>-Office</w:t>
      </w:r>
    </w:p>
    <w:p w:rsidR="004A2CED" w14:paraId="761D34DE" w14:textId="7777777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MS-</w:t>
      </w:r>
      <w:r w:rsidR="00AB5CC7">
        <w:rPr>
          <w:sz w:val="24"/>
        </w:rPr>
        <w:t xml:space="preserve">PowerPoint </w:t>
      </w:r>
    </w:p>
    <w:p w:rsidR="00402E6A" w:rsidRPr="00F54333" w:rsidP="00F54333" w14:paraId="59822195" w14:textId="77777777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MS-Excel</w:t>
      </w:r>
    </w:p>
    <w:p w:rsidR="00402E6A" w14:paraId="704F318F" w14:textId="77777777">
      <w:pPr>
        <w:jc w:val="both"/>
        <w:rPr>
          <w:b/>
          <w:sz w:val="24"/>
        </w:rPr>
      </w:pPr>
    </w:p>
    <w:p w:rsidR="004A2CED" w:rsidRPr="00F54333" w14:paraId="292D3263" w14:textId="77777777">
      <w:pPr>
        <w:jc w:val="both"/>
        <w:rPr>
          <w:b/>
          <w:sz w:val="24"/>
          <w:u w:val="single"/>
        </w:rPr>
      </w:pPr>
      <w:r w:rsidRPr="00F54333">
        <w:rPr>
          <w:b/>
          <w:sz w:val="24"/>
          <w:u w:val="single"/>
        </w:rPr>
        <w:t xml:space="preserve">Achievements </w:t>
      </w:r>
    </w:p>
    <w:p w:rsidR="004A2CED" w14:paraId="45F2C81F" w14:textId="7777777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Achieved star performer award in 2018. </w:t>
      </w:r>
    </w:p>
    <w:p w:rsidR="004A2CED" w14:paraId="0DF42408" w14:textId="7777777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Achieved</w:t>
      </w:r>
      <w:r w:rsidR="00F54333">
        <w:rPr>
          <w:sz w:val="24"/>
        </w:rPr>
        <w:t xml:space="preserve"> 105% sales target for Q1 this year and </w:t>
      </w:r>
      <w:r>
        <w:rPr>
          <w:sz w:val="24"/>
        </w:rPr>
        <w:t>8</w:t>
      </w:r>
      <w:r w:rsidR="00F54333">
        <w:rPr>
          <w:sz w:val="24"/>
        </w:rPr>
        <w:t>0</w:t>
      </w:r>
      <w:r>
        <w:rPr>
          <w:sz w:val="24"/>
        </w:rPr>
        <w:t>% of sale</w:t>
      </w:r>
      <w:r w:rsidR="00402E6A">
        <w:rPr>
          <w:sz w:val="24"/>
        </w:rPr>
        <w:t xml:space="preserve"> </w:t>
      </w:r>
      <w:r w:rsidR="00F54333">
        <w:rPr>
          <w:sz w:val="24"/>
        </w:rPr>
        <w:t>target last year</w:t>
      </w:r>
      <w:r>
        <w:rPr>
          <w:sz w:val="24"/>
        </w:rPr>
        <w:t>.</w:t>
      </w:r>
    </w:p>
    <w:p w:rsidR="004A2CED" w14:paraId="6A17076B" w14:textId="7777777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Participated in the Indian </w:t>
      </w:r>
      <w:r w:rsidR="00F408EF">
        <w:rPr>
          <w:sz w:val="24"/>
        </w:rPr>
        <w:t>M</w:t>
      </w:r>
      <w:r>
        <w:rPr>
          <w:sz w:val="24"/>
        </w:rPr>
        <w:t>obile Congress '18</w:t>
      </w:r>
    </w:p>
    <w:p w:rsidR="004A2CED" w14:paraId="10847CC6" w14:textId="77777777">
      <w:pPr>
        <w:pStyle w:val="BodyText"/>
        <w:spacing w:before="12"/>
        <w:rPr>
          <w:sz w:val="23"/>
        </w:rPr>
      </w:pPr>
    </w:p>
    <w:p w:rsidR="004A2CED" w14:paraId="45B376CB" w14:textId="77777777">
      <w:pPr>
        <w:pStyle w:val="Heading11"/>
        <w:ind w:left="0"/>
        <w:rPr>
          <w:u w:val="none"/>
        </w:rPr>
      </w:pPr>
      <w:r>
        <w:t>Key Skills</w:t>
      </w:r>
      <w:r>
        <w:rPr>
          <w:u w:val="none"/>
        </w:rPr>
        <w:t xml:space="preserve"> </w:t>
      </w:r>
    </w:p>
    <w:p w:rsidR="004A2CED" w14:paraId="10E132CC" w14:textId="77777777">
      <w:pPr>
        <w:pStyle w:val="Heading11"/>
        <w:ind w:left="0"/>
        <w:rPr>
          <w:u w:val="none"/>
        </w:rPr>
      </w:pPr>
    </w:p>
    <w:p w:rsidR="004A2CED" w14:paraId="2A6688EA" w14:textId="77777777">
      <w:pPr>
        <w:pStyle w:val="Heading11"/>
        <w:numPr>
          <w:ilvl w:val="0"/>
          <w:numId w:val="6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Business Development                   Strategy development </w:t>
      </w:r>
    </w:p>
    <w:p w:rsidR="004A2CED" w14:paraId="3A9F3374" w14:textId="77777777">
      <w:pPr>
        <w:pStyle w:val="Heading11"/>
        <w:numPr>
          <w:ilvl w:val="0"/>
          <w:numId w:val="6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Relationship Manager                     Situation Analysis </w:t>
      </w:r>
    </w:p>
    <w:p w:rsidR="004A2CED" w14:paraId="0885B6B2" w14:textId="77777777">
      <w:pPr>
        <w:pStyle w:val="Heading11"/>
        <w:numPr>
          <w:ilvl w:val="0"/>
          <w:numId w:val="6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Problem Solving                               Time Management </w:t>
      </w:r>
    </w:p>
    <w:p w:rsidR="004A2CED" w14:paraId="0CBE7E11" w14:textId="77777777">
      <w:pPr>
        <w:tabs>
          <w:tab w:val="left" w:pos="751"/>
        </w:tabs>
        <w:rPr>
          <w:sz w:val="23"/>
        </w:rPr>
      </w:pPr>
    </w:p>
    <w:p w:rsidR="004A2CED" w14:paraId="02F71CE2" w14:textId="77777777">
      <w:pPr>
        <w:tabs>
          <w:tab w:val="left" w:pos="751"/>
        </w:tabs>
        <w:rPr>
          <w:sz w:val="23"/>
        </w:rPr>
      </w:pPr>
      <w:r>
        <w:rPr>
          <w:b/>
          <w:bCs/>
          <w:sz w:val="23"/>
          <w:u w:val="single"/>
        </w:rPr>
        <w:t>Areas of Expertise</w:t>
      </w:r>
      <w:r>
        <w:rPr>
          <w:sz w:val="23"/>
        </w:rPr>
        <w:t xml:space="preserve"> </w:t>
      </w:r>
    </w:p>
    <w:p w:rsidR="004A2CED" w14:paraId="5D1BC13F" w14:textId="77777777">
      <w:pPr>
        <w:tabs>
          <w:tab w:val="left" w:pos="751"/>
        </w:tabs>
        <w:rPr>
          <w:sz w:val="23"/>
        </w:rPr>
      </w:pPr>
    </w:p>
    <w:p w:rsidR="004A2CED" w:rsidRPr="00F54333" w:rsidP="00F54333" w14:paraId="0CD1821B" w14:textId="77777777">
      <w:pPr>
        <w:pStyle w:val="ListParagraph"/>
        <w:numPr>
          <w:ilvl w:val="0"/>
          <w:numId w:val="11"/>
        </w:numPr>
        <w:tabs>
          <w:tab w:val="left" w:pos="751"/>
        </w:tabs>
        <w:rPr>
          <w:sz w:val="23"/>
        </w:rPr>
      </w:pPr>
      <w:r w:rsidRPr="00F54333">
        <w:rPr>
          <w:sz w:val="23"/>
        </w:rPr>
        <w:t xml:space="preserve">Marketing                                    Advertising Management </w:t>
      </w:r>
    </w:p>
    <w:p w:rsidR="004A2CED" w:rsidRPr="00F54333" w:rsidP="00F54333" w14:paraId="5C7905B9" w14:textId="77777777">
      <w:pPr>
        <w:pStyle w:val="ListParagraph"/>
        <w:numPr>
          <w:ilvl w:val="0"/>
          <w:numId w:val="11"/>
        </w:numPr>
        <w:tabs>
          <w:tab w:val="left" w:pos="751"/>
        </w:tabs>
        <w:rPr>
          <w:sz w:val="23"/>
        </w:rPr>
      </w:pPr>
      <w:r w:rsidRPr="00F54333">
        <w:rPr>
          <w:sz w:val="23"/>
        </w:rPr>
        <w:t xml:space="preserve">Sales                                            Relationship Management </w:t>
      </w:r>
    </w:p>
    <w:p w:rsidR="004A2CED" w:rsidRPr="00F54333" w:rsidP="00F54333" w14:paraId="29DD61BA" w14:textId="77777777">
      <w:pPr>
        <w:pStyle w:val="ListParagraph"/>
        <w:numPr>
          <w:ilvl w:val="0"/>
          <w:numId w:val="11"/>
        </w:numPr>
        <w:tabs>
          <w:tab w:val="left" w:pos="751"/>
        </w:tabs>
        <w:rPr>
          <w:sz w:val="23"/>
        </w:rPr>
      </w:pPr>
      <w:r w:rsidRPr="00F54333">
        <w:rPr>
          <w:sz w:val="23"/>
        </w:rPr>
        <w:t xml:space="preserve">Quality Assurance </w:t>
      </w:r>
    </w:p>
    <w:p w:rsidR="004A2CED" w:rsidP="00F54333" w14:paraId="2CFAD60B" w14:textId="77777777">
      <w:pPr>
        <w:tabs>
          <w:tab w:val="left" w:pos="751"/>
        </w:tabs>
        <w:rPr>
          <w:sz w:val="23"/>
        </w:rPr>
      </w:pPr>
    </w:p>
    <w:p w:rsidR="004A2CED" w14:paraId="2DF223B0" w14:textId="77777777">
      <w:pPr>
        <w:pStyle w:val="Heading11"/>
        <w:rPr>
          <w:u w:val="thick"/>
        </w:rPr>
      </w:pPr>
      <w:r>
        <w:rPr>
          <w:u w:val="thick"/>
        </w:rPr>
        <w:t>Personal Details:</w:t>
      </w:r>
    </w:p>
    <w:p w:rsidR="004A2CED" w14:paraId="3D4FD98D" w14:textId="77777777">
      <w:pPr>
        <w:pStyle w:val="Heading11"/>
        <w:rPr>
          <w:u w:val="none"/>
        </w:rPr>
      </w:pPr>
    </w:p>
    <w:p w:rsidR="004A2CED" w14:paraId="3B59BC0E" w14:textId="77777777">
      <w:pPr>
        <w:pStyle w:val="ListParagraph"/>
        <w:numPr>
          <w:ilvl w:val="1"/>
          <w:numId w:val="4"/>
        </w:numPr>
        <w:tabs>
          <w:tab w:val="left" w:pos="1017"/>
          <w:tab w:val="left" w:pos="3021"/>
        </w:tabs>
        <w:ind w:hanging="126"/>
        <w:rPr>
          <w:sz w:val="24"/>
        </w:rPr>
      </w:pPr>
      <w:r>
        <w:rPr>
          <w:sz w:val="24"/>
        </w:rPr>
        <w:t>Date</w:t>
      </w:r>
      <w:r w:rsidR="00402E6A">
        <w:rPr>
          <w:sz w:val="24"/>
        </w:rPr>
        <w:t xml:space="preserve"> </w:t>
      </w:r>
      <w:r>
        <w:rPr>
          <w:sz w:val="24"/>
        </w:rPr>
        <w:t>of</w:t>
      </w:r>
      <w:r w:rsidR="00402E6A">
        <w:rPr>
          <w:sz w:val="24"/>
        </w:rPr>
        <w:t xml:space="preserve"> b</w:t>
      </w:r>
      <w:r>
        <w:rPr>
          <w:sz w:val="24"/>
        </w:rPr>
        <w:t>irth</w:t>
      </w:r>
      <w:r>
        <w:rPr>
          <w:sz w:val="24"/>
        </w:rPr>
        <w:tab/>
        <w:t>:17-.09-1992</w:t>
      </w:r>
    </w:p>
    <w:p w:rsidR="004A2CED" w14:paraId="7C904A03" w14:textId="77777777">
      <w:pPr>
        <w:pStyle w:val="ListParagraph"/>
        <w:numPr>
          <w:ilvl w:val="1"/>
          <w:numId w:val="4"/>
        </w:numPr>
        <w:tabs>
          <w:tab w:val="left" w:pos="1017"/>
          <w:tab w:val="left" w:pos="3010"/>
        </w:tabs>
        <w:ind w:hanging="126"/>
        <w:rPr>
          <w:sz w:val="24"/>
        </w:rPr>
      </w:pPr>
      <w:r>
        <w:rPr>
          <w:sz w:val="24"/>
        </w:rPr>
        <w:t>Nationality</w:t>
      </w:r>
      <w:r w:rsidR="00402E6A">
        <w:rPr>
          <w:sz w:val="24"/>
        </w:rPr>
        <w:tab/>
        <w:t>: Indian</w:t>
      </w:r>
      <w:r>
        <w:rPr>
          <w:sz w:val="24"/>
        </w:rPr>
        <w:t>.</w:t>
      </w:r>
    </w:p>
    <w:p w:rsidR="004A2CED" w14:paraId="467448A1" w14:textId="77777777">
      <w:pPr>
        <w:pStyle w:val="ListParagraph"/>
        <w:numPr>
          <w:ilvl w:val="1"/>
          <w:numId w:val="4"/>
        </w:numPr>
        <w:tabs>
          <w:tab w:val="left" w:pos="1017"/>
          <w:tab w:val="left" w:pos="3039"/>
        </w:tabs>
        <w:ind w:hanging="126"/>
        <w:rPr>
          <w:sz w:val="24"/>
        </w:rPr>
      </w:pPr>
      <w:r>
        <w:rPr>
          <w:sz w:val="24"/>
        </w:rPr>
        <w:t>Languages Known</w:t>
      </w:r>
      <w:r>
        <w:rPr>
          <w:sz w:val="24"/>
        </w:rPr>
        <w:tab/>
        <w:t>: English, Hindi.</w:t>
      </w:r>
    </w:p>
    <w:p w:rsidR="004A2CED" w14:paraId="761325EC" w14:textId="77777777">
      <w:pPr>
        <w:pStyle w:val="BodyText"/>
        <w:spacing w:before="12"/>
        <w:rPr>
          <w:sz w:val="23"/>
        </w:rPr>
      </w:pPr>
    </w:p>
    <w:p w:rsidR="004A2CED" w14:paraId="57A2BBFB" w14:textId="77777777">
      <w:pPr>
        <w:pStyle w:val="BodyText"/>
        <w:spacing w:before="12"/>
        <w:rPr>
          <w:sz w:val="23"/>
        </w:rPr>
      </w:pPr>
    </w:p>
    <w:p w:rsidR="004A2CED" w14:paraId="19125FBB" w14:textId="77777777">
      <w:pPr>
        <w:pStyle w:val="Heading11"/>
        <w:rPr>
          <w:u w:val="none"/>
        </w:rPr>
      </w:pPr>
      <w:r>
        <w:rPr>
          <w:u w:val="thick"/>
        </w:rPr>
        <w:t>Declaration:</w:t>
      </w:r>
    </w:p>
    <w:p w:rsidR="004A2CED" w14:paraId="70EF50B6" w14:textId="77777777">
      <w:pPr>
        <w:pStyle w:val="BodyText"/>
        <w:spacing w:before="9"/>
        <w:rPr>
          <w:b/>
          <w:sz w:val="19"/>
        </w:rPr>
      </w:pPr>
    </w:p>
    <w:p w:rsidR="004A2CED" w14:paraId="27F856C5" w14:textId="77777777">
      <w:pPr>
        <w:pStyle w:val="BodyText"/>
        <w:spacing w:before="52"/>
        <w:ind w:left="274"/>
      </w:pPr>
      <w:r>
        <w:t xml:space="preserve">I hereby declare that all the </w:t>
      </w:r>
      <w:r w:rsidR="00F408EF">
        <w:t>above-mentioned</w:t>
      </w:r>
      <w:r>
        <w:t xml:space="preserve"> details are true to the best of my knowledge.</w:t>
      </w:r>
    </w:p>
    <w:p w:rsidR="004A2CED" w14:paraId="7D2598C2" w14:textId="77777777">
      <w:pPr>
        <w:pStyle w:val="BodyText"/>
      </w:pPr>
    </w:p>
    <w:p w:rsidR="004A2CED" w14:paraId="26623879" w14:textId="77777777">
      <w:pPr>
        <w:pStyle w:val="Heading11"/>
        <w:tabs>
          <w:tab w:val="left" w:pos="6933"/>
        </w:tabs>
        <w:rPr>
          <w:u w:val="none"/>
        </w:rPr>
      </w:pPr>
      <w:r>
        <w:rPr>
          <w:u w:val="none"/>
        </w:rPr>
        <w:t>Date:</w:t>
      </w:r>
      <w:r>
        <w:rPr>
          <w:u w:val="none"/>
        </w:rPr>
        <w:tab/>
        <w:t xml:space="preserve">Signature: </w:t>
      </w:r>
      <w:r>
        <w:t>Aditi Sinha</w:t>
      </w:r>
    </w:p>
    <w:p w:rsidR="004A2CED" w14:paraId="211D4650" w14:textId="77777777">
      <w:pPr>
        <w:tabs>
          <w:tab w:val="left" w:pos="6943"/>
        </w:tabs>
        <w:rPr>
          <w:b/>
        </w:rPr>
      </w:pPr>
    </w:p>
    <w:p w:rsidR="004A2CED" w14:paraId="7B1F220E" w14:textId="77777777">
      <w:pPr>
        <w:tabs>
          <w:tab w:val="left" w:pos="6943"/>
        </w:tabs>
        <w:rPr>
          <w:rFonts w:ascii="Times New Roman"/>
          <w:sz w:val="17"/>
        </w:rPr>
      </w:pPr>
    </w:p>
    <w:p w:rsidR="004A2CED" w14:paraId="746A7FB9" w14:textId="77777777">
      <w:pPr>
        <w:tabs>
          <w:tab w:val="left" w:pos="6943"/>
        </w:tabs>
        <w:ind w:left="260"/>
        <w:rPr>
          <w:rFonts w:ascii="Times New Roman"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580" w:right="1140" w:bottom="280" w:left="118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980" w:hanging="116"/>
      </w:pPr>
      <w:rPr>
        <w:rFonts w:ascii="Symbol" w:eastAsia="Symbol" w:hAnsi="Symbol" w:cs="Symbol" w:hint="default"/>
        <w:spacing w:val="4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40" w:hanging="1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1" w:hanging="1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2" w:hanging="1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3" w:hanging="1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4" w:hanging="1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5" w:hanging="1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6" w:hanging="1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7" w:hanging="116"/>
      </w:pPr>
      <w:rPr>
        <w:rFonts w:hint="default"/>
        <w:lang w:val="en-US" w:eastAsia="en-US" w:bidi="en-US"/>
      </w:rPr>
    </w:lvl>
  </w:abstractNum>
  <w:abstractNum w:abstractNumId="1">
    <w:nsid w:val="0000000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CFC51EA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000000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FFFFFFF"/>
    <w:lvl w:ilvl="0">
      <w:start w:val="0"/>
      <w:numFmt w:val="bullet"/>
      <w:lvlText w:val="•"/>
      <w:lvlJc w:val="left"/>
      <w:pPr>
        <w:ind w:left="980" w:hanging="130"/>
      </w:pPr>
      <w:rPr>
        <w:rFonts w:ascii="Calibri" w:eastAsia="Calibri" w:hAnsi="Calibri" w:cs="Calibri" w:hint="default"/>
        <w:spacing w:val="1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16" w:hanging="125"/>
      </w:pPr>
      <w:rPr>
        <w:rFonts w:ascii="Calibri" w:eastAsia="Calibri" w:hAnsi="Calibri" w:cs="Calibri" w:hint="default"/>
        <w:spacing w:val="5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72" w:hanging="1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24" w:hanging="1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6" w:hanging="1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28" w:hanging="1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80" w:hanging="1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32" w:hanging="1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84" w:hanging="125"/>
      </w:pPr>
      <w:rPr>
        <w:rFonts w:hint="default"/>
        <w:lang w:val="en-US" w:eastAsia="en-US" w:bidi="en-US"/>
      </w:rPr>
    </w:lvl>
  </w:abstractNum>
  <w:abstractNum w:abstractNumId="6">
    <w:nsid w:val="34252B80"/>
    <w:multiLevelType w:val="hybridMultilevel"/>
    <w:tmpl w:val="22E076D8"/>
    <w:lvl w:ilvl="0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7">
    <w:nsid w:val="34DD309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F0AA4"/>
    <w:multiLevelType w:val="hybridMultilevel"/>
    <w:tmpl w:val="D2A20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A5042"/>
    <w:multiLevelType w:val="hybridMultilevel"/>
    <w:tmpl w:val="67F81B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64E3F"/>
    <w:multiLevelType w:val="hybridMultilevel"/>
    <w:tmpl w:val="3506AE90"/>
    <w:lvl w:ilvl="0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ED"/>
    <w:rsid w:val="002B0C52"/>
    <w:rsid w:val="00332F91"/>
    <w:rsid w:val="003D4E40"/>
    <w:rsid w:val="00402E6A"/>
    <w:rsid w:val="004A2CED"/>
    <w:rsid w:val="005059CB"/>
    <w:rsid w:val="00683E36"/>
    <w:rsid w:val="00926296"/>
    <w:rsid w:val="009E50B9"/>
    <w:rsid w:val="00AB5CC7"/>
    <w:rsid w:val="00B61791"/>
    <w:rsid w:val="00BA7DF9"/>
    <w:rsid w:val="00C17F14"/>
    <w:rsid w:val="00F408EF"/>
    <w:rsid w:val="00F5433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5035717-8E0B-4D97-8785-F3604052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260"/>
      <w:outlineLvl w:val="1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50" w:hanging="131"/>
    </w:pPr>
  </w:style>
  <w:style w:type="paragraph" w:customStyle="1" w:styleId="TableParagraph">
    <w:name w:val="Table Paragraph"/>
    <w:basedOn w:val="Normal"/>
    <w:uiPriority w:val="1"/>
    <w:qFormat/>
    <w:pPr>
      <w:ind w:left="137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F5433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ditisinha195@gmail.com" TargetMode="External" /><Relationship Id="rId5" Type="http://schemas.openxmlformats.org/officeDocument/2006/relationships/image" Target="http://footmark.infoedge.com/apply/cvtracking?dtyp=docx_n&amp;userId=e31127ef7137230dc9322556add5e193709cb0859c5dd5d0fcc93b141dd0abb8&amp;jobId=030719004824&amp;uid=112579237030719004824156216648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Resume’</vt:lpstr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creator>A SARKAR</dc:creator>
  <cp:lastModifiedBy>aditi sinha</cp:lastModifiedBy>
  <cp:revision>2</cp:revision>
  <dcterms:created xsi:type="dcterms:W3CDTF">2019-06-21T14:30:00Z</dcterms:created>
  <dcterms:modified xsi:type="dcterms:W3CDTF">2019-06-21T14:30:00Z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2019-06-17T00:00:00Z</vt:filetime>
  </property>
</Properties>
</file>